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0E2" w:rsidRPr="00181558" w:rsidRDefault="005A132F" w:rsidP="003E53E0">
      <w:pPr>
        <w:spacing w:before="69"/>
        <w:rPr>
          <w:b/>
          <w:sz w:val="32"/>
          <w:szCs w:val="32"/>
        </w:rPr>
      </w:pPr>
      <w:r w:rsidRPr="00181558">
        <w:rPr>
          <w:b/>
          <w:spacing w:val="-4"/>
          <w:sz w:val="32"/>
          <w:szCs w:val="32"/>
        </w:rPr>
        <w:t>IBRAHIM RUPAWALA</w:t>
      </w:r>
    </w:p>
    <w:p w:rsidR="006840E2" w:rsidRPr="00181558" w:rsidRDefault="00DC2A89" w:rsidP="009A3FE4">
      <w:pPr>
        <w:spacing w:line="240" w:lineRule="exact"/>
        <w:rPr>
          <w:sz w:val="22"/>
          <w:szCs w:val="22"/>
        </w:rPr>
      </w:pPr>
      <w:r w:rsidRPr="00DC2A89">
        <w:rPr>
          <w:sz w:val="22"/>
          <w:szCs w:val="22"/>
        </w:rPr>
        <w:t>1001S Main St Apt #M307</w:t>
      </w:r>
      <w:r w:rsidR="00055DAB">
        <w:rPr>
          <w:sz w:val="22"/>
          <w:szCs w:val="22"/>
        </w:rPr>
        <w:t xml:space="preserve">, </w:t>
      </w:r>
      <w:r>
        <w:rPr>
          <w:sz w:val="22"/>
          <w:szCs w:val="22"/>
        </w:rPr>
        <w:t>Milpitas</w:t>
      </w:r>
      <w:r w:rsidR="00055DAB">
        <w:rPr>
          <w:sz w:val="22"/>
          <w:szCs w:val="22"/>
        </w:rPr>
        <w:t>, CA - 95</w:t>
      </w:r>
      <w:r>
        <w:rPr>
          <w:sz w:val="22"/>
          <w:szCs w:val="22"/>
        </w:rPr>
        <w:t>035</w:t>
      </w:r>
    </w:p>
    <w:p w:rsidR="006840E2" w:rsidRPr="00181558" w:rsidRDefault="00F450E7" w:rsidP="003E53E0">
      <w:pPr>
        <w:spacing w:line="240" w:lineRule="exact"/>
        <w:rPr>
          <w:sz w:val="22"/>
          <w:szCs w:val="22"/>
        </w:rPr>
      </w:pPr>
      <w:proofErr w:type="spellStart"/>
      <w:r w:rsidRPr="00181558">
        <w:rPr>
          <w:spacing w:val="4"/>
          <w:position w:val="1"/>
          <w:sz w:val="22"/>
          <w:szCs w:val="22"/>
        </w:rPr>
        <w:t>T</w:t>
      </w:r>
      <w:r w:rsidRPr="00181558">
        <w:rPr>
          <w:spacing w:val="-2"/>
          <w:position w:val="1"/>
          <w:sz w:val="22"/>
          <w:szCs w:val="22"/>
        </w:rPr>
        <w:t>e</w:t>
      </w:r>
      <w:r w:rsidRPr="00181558">
        <w:rPr>
          <w:spacing w:val="-1"/>
          <w:position w:val="1"/>
          <w:sz w:val="22"/>
          <w:szCs w:val="22"/>
        </w:rPr>
        <w:t>l</w:t>
      </w:r>
      <w:r w:rsidRPr="00181558">
        <w:rPr>
          <w:position w:val="1"/>
          <w:sz w:val="22"/>
          <w:szCs w:val="22"/>
        </w:rPr>
        <w:t>.</w:t>
      </w:r>
      <w:r w:rsidRPr="00181558">
        <w:rPr>
          <w:spacing w:val="-1"/>
          <w:position w:val="1"/>
          <w:sz w:val="22"/>
          <w:szCs w:val="22"/>
        </w:rPr>
        <w:t>N</w:t>
      </w:r>
      <w:r w:rsidRPr="00181558">
        <w:rPr>
          <w:position w:val="1"/>
          <w:sz w:val="22"/>
          <w:szCs w:val="22"/>
        </w:rPr>
        <w:t>o</w:t>
      </w:r>
      <w:proofErr w:type="spellEnd"/>
      <w:r w:rsidRPr="00181558">
        <w:rPr>
          <w:position w:val="1"/>
          <w:sz w:val="22"/>
          <w:szCs w:val="22"/>
        </w:rPr>
        <w:t>:</w:t>
      </w:r>
      <w:r w:rsidRPr="00181558">
        <w:rPr>
          <w:spacing w:val="-1"/>
          <w:position w:val="1"/>
          <w:sz w:val="22"/>
          <w:szCs w:val="22"/>
        </w:rPr>
        <w:t xml:space="preserve"> </w:t>
      </w:r>
      <w:r w:rsidRPr="00181558">
        <w:rPr>
          <w:sz w:val="22"/>
          <w:szCs w:val="22"/>
        </w:rPr>
        <w:t>(</w:t>
      </w:r>
      <w:r w:rsidRPr="00181558">
        <w:rPr>
          <w:spacing w:val="-2"/>
          <w:sz w:val="22"/>
          <w:szCs w:val="22"/>
        </w:rPr>
        <w:t>48</w:t>
      </w:r>
      <w:r w:rsidRPr="00181558">
        <w:rPr>
          <w:spacing w:val="-3"/>
          <w:sz w:val="22"/>
          <w:szCs w:val="22"/>
        </w:rPr>
        <w:t>0</w:t>
      </w:r>
      <w:r w:rsidRPr="00181558">
        <w:rPr>
          <w:spacing w:val="1"/>
          <w:sz w:val="22"/>
          <w:szCs w:val="22"/>
        </w:rPr>
        <w:t>)</w:t>
      </w:r>
      <w:r w:rsidRPr="00181558">
        <w:rPr>
          <w:spacing w:val="-9"/>
          <w:sz w:val="22"/>
          <w:szCs w:val="22"/>
        </w:rPr>
        <w:t>-</w:t>
      </w:r>
      <w:r w:rsidRPr="00181558">
        <w:rPr>
          <w:sz w:val="22"/>
          <w:szCs w:val="22"/>
        </w:rPr>
        <w:t>28</w:t>
      </w:r>
      <w:r w:rsidRPr="00181558">
        <w:rPr>
          <w:spacing w:val="5"/>
          <w:sz w:val="22"/>
          <w:szCs w:val="22"/>
        </w:rPr>
        <w:t>4</w:t>
      </w:r>
      <w:r w:rsidRPr="00181558">
        <w:rPr>
          <w:spacing w:val="-9"/>
          <w:sz w:val="22"/>
          <w:szCs w:val="22"/>
        </w:rPr>
        <w:t>-</w:t>
      </w:r>
      <w:r w:rsidRPr="00181558">
        <w:rPr>
          <w:sz w:val="22"/>
          <w:szCs w:val="22"/>
        </w:rPr>
        <w:t>92</w:t>
      </w:r>
      <w:r w:rsidRPr="00181558">
        <w:rPr>
          <w:spacing w:val="-2"/>
          <w:sz w:val="22"/>
          <w:szCs w:val="22"/>
        </w:rPr>
        <w:t>7</w:t>
      </w:r>
      <w:r w:rsidRPr="00181558">
        <w:rPr>
          <w:sz w:val="22"/>
          <w:szCs w:val="22"/>
        </w:rPr>
        <w:t>0</w:t>
      </w:r>
    </w:p>
    <w:p w:rsidR="006840E2" w:rsidRPr="00181558" w:rsidRDefault="00F450E7" w:rsidP="003E53E0">
      <w:pPr>
        <w:spacing w:before="4" w:line="240" w:lineRule="exact"/>
        <w:rPr>
          <w:sz w:val="22"/>
          <w:szCs w:val="22"/>
        </w:rPr>
      </w:pPr>
      <w:r w:rsidRPr="00181558">
        <w:rPr>
          <w:spacing w:val="-1"/>
          <w:position w:val="-1"/>
          <w:sz w:val="22"/>
          <w:szCs w:val="22"/>
        </w:rPr>
        <w:t>E</w:t>
      </w:r>
      <w:r w:rsidRPr="00181558">
        <w:rPr>
          <w:spacing w:val="-9"/>
          <w:position w:val="-1"/>
          <w:sz w:val="22"/>
          <w:szCs w:val="22"/>
        </w:rPr>
        <w:t>m</w:t>
      </w:r>
      <w:r w:rsidRPr="00181558">
        <w:rPr>
          <w:position w:val="-1"/>
          <w:sz w:val="22"/>
          <w:szCs w:val="22"/>
        </w:rPr>
        <w:t>a</w:t>
      </w:r>
      <w:r w:rsidRPr="00181558">
        <w:rPr>
          <w:spacing w:val="1"/>
          <w:position w:val="-1"/>
          <w:sz w:val="22"/>
          <w:szCs w:val="22"/>
        </w:rPr>
        <w:t>il</w:t>
      </w:r>
      <w:r w:rsidRPr="00181558">
        <w:rPr>
          <w:position w:val="-1"/>
          <w:sz w:val="22"/>
          <w:szCs w:val="22"/>
        </w:rPr>
        <w:t xml:space="preserve">: </w:t>
      </w:r>
      <w:r w:rsidRPr="00181558">
        <w:rPr>
          <w:spacing w:val="-54"/>
          <w:position w:val="-1"/>
          <w:sz w:val="22"/>
          <w:szCs w:val="22"/>
        </w:rPr>
        <w:t xml:space="preserve"> </w:t>
      </w:r>
      <w:hyperlink r:id="rId7">
        <w:r w:rsidRPr="00181558">
          <w:rPr>
            <w:color w:val="000099"/>
            <w:spacing w:val="1"/>
            <w:position w:val="-1"/>
            <w:sz w:val="22"/>
            <w:szCs w:val="22"/>
            <w:u w:val="single" w:color="0000FF"/>
          </w:rPr>
          <w:t>ir</w:t>
        </w:r>
        <w:r w:rsidRPr="00181558">
          <w:rPr>
            <w:color w:val="000099"/>
            <w:position w:val="-1"/>
            <w:sz w:val="22"/>
            <w:szCs w:val="22"/>
            <w:u w:val="single" w:color="0000FF"/>
          </w:rPr>
          <w:t>u</w:t>
        </w:r>
        <w:r w:rsidRPr="00181558">
          <w:rPr>
            <w:color w:val="000099"/>
            <w:spacing w:val="-2"/>
            <w:position w:val="-1"/>
            <w:sz w:val="22"/>
            <w:szCs w:val="22"/>
            <w:u w:val="single" w:color="0000FF"/>
          </w:rPr>
          <w:t>p</w:t>
        </w:r>
        <w:r w:rsidRPr="00181558">
          <w:rPr>
            <w:color w:val="000099"/>
            <w:position w:val="-1"/>
            <w:sz w:val="22"/>
            <w:szCs w:val="22"/>
            <w:u w:val="single" w:color="0000FF"/>
          </w:rPr>
          <w:t>a</w:t>
        </w:r>
        <w:r w:rsidRPr="00181558">
          <w:rPr>
            <w:color w:val="000099"/>
            <w:spacing w:val="-1"/>
            <w:position w:val="-1"/>
            <w:sz w:val="22"/>
            <w:szCs w:val="22"/>
            <w:u w:val="single" w:color="0000FF"/>
          </w:rPr>
          <w:t>w</w:t>
        </w:r>
        <w:r w:rsidRPr="00181558">
          <w:rPr>
            <w:color w:val="000099"/>
            <w:spacing w:val="-2"/>
            <w:position w:val="-1"/>
            <w:sz w:val="22"/>
            <w:szCs w:val="22"/>
            <w:u w:val="single" w:color="0000FF"/>
          </w:rPr>
          <w:t>a</w:t>
        </w:r>
        <w:r w:rsidRPr="00181558">
          <w:rPr>
            <w:color w:val="000099"/>
            <w:spacing w:val="1"/>
            <w:position w:val="-1"/>
            <w:sz w:val="22"/>
            <w:szCs w:val="22"/>
            <w:u w:val="single" w:color="0000FF"/>
          </w:rPr>
          <w:t>l</w:t>
        </w:r>
        <w:r w:rsidRPr="00181558">
          <w:rPr>
            <w:color w:val="000099"/>
            <w:spacing w:val="-4"/>
            <w:position w:val="-1"/>
            <w:sz w:val="22"/>
            <w:szCs w:val="22"/>
            <w:u w:val="single" w:color="0000FF"/>
          </w:rPr>
          <w:t>@</w:t>
        </w:r>
        <w:r w:rsidRPr="00181558">
          <w:rPr>
            <w:color w:val="000099"/>
            <w:position w:val="-1"/>
            <w:sz w:val="22"/>
            <w:szCs w:val="22"/>
            <w:u w:val="single" w:color="0000FF"/>
          </w:rPr>
          <w:t>asu</w:t>
        </w:r>
        <w:r w:rsidRPr="00181558">
          <w:rPr>
            <w:color w:val="000099"/>
            <w:spacing w:val="-2"/>
            <w:position w:val="-1"/>
            <w:sz w:val="22"/>
            <w:szCs w:val="22"/>
            <w:u w:val="single" w:color="0000FF"/>
          </w:rPr>
          <w:t>.e</w:t>
        </w:r>
        <w:r w:rsidRPr="00181558">
          <w:rPr>
            <w:color w:val="000099"/>
            <w:position w:val="-1"/>
            <w:sz w:val="22"/>
            <w:szCs w:val="22"/>
            <w:u w:val="single" w:color="0000FF"/>
          </w:rPr>
          <w:t>du</w:t>
        </w:r>
      </w:hyperlink>
    </w:p>
    <w:p w:rsidR="009A3FE4" w:rsidRDefault="009A3FE4" w:rsidP="003E53E0">
      <w:pPr>
        <w:spacing w:line="240" w:lineRule="exact"/>
        <w:rPr>
          <w:sz w:val="22"/>
          <w:szCs w:val="22"/>
        </w:rPr>
      </w:pPr>
    </w:p>
    <w:p w:rsidR="00964CD9" w:rsidRPr="00181558" w:rsidRDefault="00964CD9" w:rsidP="003E53E0">
      <w:pPr>
        <w:spacing w:line="240" w:lineRule="exact"/>
        <w:rPr>
          <w:sz w:val="22"/>
          <w:szCs w:val="22"/>
        </w:rPr>
      </w:pPr>
    </w:p>
    <w:p w:rsidR="006840E2" w:rsidRPr="00181558" w:rsidRDefault="00955B0B" w:rsidP="003E53E0">
      <w:pPr>
        <w:spacing w:line="240" w:lineRule="exact"/>
        <w:rPr>
          <w:sz w:val="22"/>
          <w:szCs w:val="22"/>
        </w:rPr>
      </w:pPr>
      <w:r w:rsidRPr="00181558">
        <w:rPr>
          <w:spacing w:val="-1"/>
          <w:sz w:val="22"/>
          <w:szCs w:val="22"/>
        </w:rPr>
        <w:t xml:space="preserve">Dear </w:t>
      </w:r>
      <w:r w:rsidR="00F450E7" w:rsidRPr="00181558">
        <w:rPr>
          <w:spacing w:val="-3"/>
          <w:sz w:val="22"/>
          <w:szCs w:val="22"/>
        </w:rPr>
        <w:t>S</w:t>
      </w:r>
      <w:r w:rsidR="00F450E7" w:rsidRPr="00181558">
        <w:rPr>
          <w:spacing w:val="-1"/>
          <w:sz w:val="22"/>
          <w:szCs w:val="22"/>
        </w:rPr>
        <w:t>i</w:t>
      </w:r>
      <w:r w:rsidR="00F450E7" w:rsidRPr="00181558">
        <w:rPr>
          <w:spacing w:val="-2"/>
          <w:sz w:val="22"/>
          <w:szCs w:val="22"/>
        </w:rPr>
        <w:t>r</w:t>
      </w:r>
      <w:r w:rsidR="00F450E7" w:rsidRPr="00181558">
        <w:rPr>
          <w:spacing w:val="1"/>
          <w:sz w:val="22"/>
          <w:szCs w:val="22"/>
        </w:rPr>
        <w:t>/</w:t>
      </w:r>
      <w:r w:rsidR="00F450E7" w:rsidRPr="00181558">
        <w:rPr>
          <w:spacing w:val="-2"/>
          <w:sz w:val="22"/>
          <w:szCs w:val="22"/>
        </w:rPr>
        <w:t>M</w:t>
      </w:r>
      <w:r w:rsidR="00F450E7" w:rsidRPr="00181558">
        <w:rPr>
          <w:sz w:val="22"/>
          <w:szCs w:val="22"/>
        </w:rPr>
        <w:t>ad</w:t>
      </w:r>
      <w:r w:rsidR="00F450E7" w:rsidRPr="00181558">
        <w:rPr>
          <w:spacing w:val="3"/>
          <w:sz w:val="22"/>
          <w:szCs w:val="22"/>
        </w:rPr>
        <w:t>a</w:t>
      </w:r>
      <w:r w:rsidR="00F450E7" w:rsidRPr="00181558">
        <w:rPr>
          <w:spacing w:val="-6"/>
          <w:sz w:val="22"/>
          <w:szCs w:val="22"/>
        </w:rPr>
        <w:t>m</w:t>
      </w:r>
      <w:r w:rsidR="00F450E7" w:rsidRPr="00181558">
        <w:rPr>
          <w:sz w:val="22"/>
          <w:szCs w:val="22"/>
        </w:rPr>
        <w:t>,</w:t>
      </w:r>
    </w:p>
    <w:p w:rsidR="006840E2" w:rsidRPr="00181558" w:rsidRDefault="006840E2">
      <w:pPr>
        <w:spacing w:before="8" w:line="160" w:lineRule="exact"/>
        <w:rPr>
          <w:sz w:val="22"/>
          <w:szCs w:val="22"/>
        </w:rPr>
      </w:pPr>
    </w:p>
    <w:p w:rsidR="006840E2" w:rsidRPr="00181558" w:rsidRDefault="00955B0B">
      <w:pPr>
        <w:spacing w:before="3" w:line="260" w:lineRule="exact"/>
        <w:rPr>
          <w:sz w:val="22"/>
          <w:szCs w:val="22"/>
        </w:rPr>
      </w:pPr>
      <w:r w:rsidRPr="00181558">
        <w:rPr>
          <w:sz w:val="22"/>
          <w:szCs w:val="22"/>
        </w:rPr>
        <w:t xml:space="preserve">I am glad to introduce myself as a graduate </w:t>
      </w:r>
      <w:r w:rsidR="00F81FAF">
        <w:rPr>
          <w:sz w:val="22"/>
          <w:szCs w:val="22"/>
        </w:rPr>
        <w:t xml:space="preserve">in Electrical and Electronics Engineering from Arizona State University, Tempe currently working as a </w:t>
      </w:r>
      <w:r w:rsidR="00F81FAF" w:rsidRPr="00F81FAF">
        <w:rPr>
          <w:sz w:val="22"/>
          <w:szCs w:val="22"/>
        </w:rPr>
        <w:t>Non Volatile Engineering Product Intern (3D NAND Flash) at Micron Technology</w:t>
      </w:r>
      <w:r w:rsidR="00F81FAF">
        <w:rPr>
          <w:sz w:val="22"/>
          <w:szCs w:val="22"/>
        </w:rPr>
        <w:t>. I am looking for opportunities in the field of Semiconductor Memories</w:t>
      </w:r>
      <w:r w:rsidR="003E53E0" w:rsidRPr="00181558">
        <w:rPr>
          <w:b/>
          <w:sz w:val="22"/>
          <w:szCs w:val="22"/>
        </w:rPr>
        <w:t>.</w:t>
      </w:r>
      <w:r w:rsidR="003E53E0" w:rsidRPr="00181558">
        <w:rPr>
          <w:sz w:val="22"/>
          <w:szCs w:val="22"/>
        </w:rPr>
        <w:t xml:space="preserve"> I am confident that my education and experience have prepared me for the position that you have available, and my unique abilities will enable me to contribute significantly towards your objectives.</w:t>
      </w:r>
    </w:p>
    <w:p w:rsidR="003E53E0" w:rsidRPr="00181558" w:rsidRDefault="003E53E0">
      <w:pPr>
        <w:spacing w:before="3" w:line="260" w:lineRule="exact"/>
        <w:rPr>
          <w:sz w:val="22"/>
          <w:szCs w:val="22"/>
        </w:rPr>
      </w:pPr>
    </w:p>
    <w:p w:rsidR="003E53E0" w:rsidRPr="00181558" w:rsidRDefault="003E53E0">
      <w:pPr>
        <w:spacing w:before="3" w:line="260" w:lineRule="exact"/>
        <w:rPr>
          <w:sz w:val="22"/>
          <w:szCs w:val="22"/>
        </w:rPr>
      </w:pPr>
      <w:r w:rsidRPr="00181558">
        <w:rPr>
          <w:sz w:val="22"/>
          <w:szCs w:val="22"/>
        </w:rPr>
        <w:t>My background includes a BE degree in Electronics Engineering from Gujarat Technological University, India and MSE in Elec</w:t>
      </w:r>
      <w:r w:rsidR="00F81FAF">
        <w:rPr>
          <w:sz w:val="22"/>
          <w:szCs w:val="22"/>
        </w:rPr>
        <w:t>tronics and Mixed Signal Circuit Design</w:t>
      </w:r>
      <w:r w:rsidRPr="00181558">
        <w:rPr>
          <w:sz w:val="22"/>
          <w:szCs w:val="22"/>
        </w:rPr>
        <w:t xml:space="preserve"> from ASU, Tempe along with the following professional and project experiences:</w:t>
      </w:r>
    </w:p>
    <w:p w:rsidR="006840E2" w:rsidRPr="00181558" w:rsidRDefault="006840E2">
      <w:pPr>
        <w:spacing w:before="11" w:line="260" w:lineRule="exact"/>
        <w:rPr>
          <w:sz w:val="22"/>
          <w:szCs w:val="22"/>
        </w:rPr>
      </w:pPr>
    </w:p>
    <w:p w:rsidR="00501421" w:rsidRPr="00501421" w:rsidRDefault="00501421" w:rsidP="00501421">
      <w:pPr>
        <w:pStyle w:val="ListParagraph"/>
        <w:numPr>
          <w:ilvl w:val="0"/>
          <w:numId w:val="2"/>
        </w:numPr>
        <w:spacing w:line="276" w:lineRule="auto"/>
        <w:rPr>
          <w:rFonts w:eastAsia="Garamond"/>
          <w:sz w:val="22"/>
          <w:szCs w:val="22"/>
        </w:rPr>
      </w:pPr>
      <w:r>
        <w:rPr>
          <w:rFonts w:eastAsia="Garamond"/>
          <w:sz w:val="22"/>
          <w:szCs w:val="22"/>
        </w:rPr>
        <w:t xml:space="preserve">Currently working as </w:t>
      </w:r>
      <w:r w:rsidR="004724AE">
        <w:rPr>
          <w:b/>
          <w:bCs/>
          <w:sz w:val="22"/>
          <w:szCs w:val="22"/>
        </w:rPr>
        <w:t>Non Volatile</w:t>
      </w:r>
      <w:r w:rsidRPr="004B670E">
        <w:rPr>
          <w:b/>
          <w:bCs/>
          <w:sz w:val="22"/>
          <w:szCs w:val="22"/>
        </w:rPr>
        <w:t xml:space="preserve"> Engineering</w:t>
      </w:r>
      <w:r w:rsidR="00055DAB">
        <w:rPr>
          <w:b/>
          <w:bCs/>
          <w:sz w:val="22"/>
          <w:szCs w:val="22"/>
        </w:rPr>
        <w:t xml:space="preserve"> Product</w:t>
      </w:r>
      <w:r w:rsidRPr="004B670E">
        <w:rPr>
          <w:b/>
          <w:bCs/>
          <w:sz w:val="22"/>
          <w:szCs w:val="22"/>
        </w:rPr>
        <w:t xml:space="preserve"> Intern at Micron </w:t>
      </w:r>
      <w:proofErr w:type="spellStart"/>
      <w:r w:rsidRPr="004B670E">
        <w:rPr>
          <w:b/>
          <w:bCs/>
          <w:sz w:val="22"/>
          <w:szCs w:val="22"/>
        </w:rPr>
        <w:t>Inc</w:t>
      </w:r>
      <w:proofErr w:type="spellEnd"/>
      <w:r w:rsidRPr="004B670E">
        <w:rPr>
          <w:b/>
          <w:bCs/>
          <w:sz w:val="22"/>
          <w:szCs w:val="22"/>
        </w:rPr>
        <w:t xml:space="preserve">, </w:t>
      </w:r>
      <w:r w:rsidRPr="00A7213D">
        <w:rPr>
          <w:bCs/>
          <w:sz w:val="22"/>
          <w:szCs w:val="22"/>
        </w:rPr>
        <w:t>Milpitas</w:t>
      </w:r>
      <w:r w:rsidRPr="00501421">
        <w:rPr>
          <w:bCs/>
          <w:sz w:val="22"/>
          <w:szCs w:val="22"/>
        </w:rPr>
        <w:t>, CA</w:t>
      </w:r>
      <w:r w:rsidR="004B670E">
        <w:rPr>
          <w:bCs/>
          <w:sz w:val="22"/>
          <w:szCs w:val="22"/>
        </w:rPr>
        <w:t>.</w:t>
      </w:r>
      <w:r>
        <w:rPr>
          <w:bCs/>
          <w:sz w:val="22"/>
          <w:szCs w:val="22"/>
        </w:rPr>
        <w:t xml:space="preserve"> Job responsibilities includes :</w:t>
      </w:r>
    </w:p>
    <w:p w:rsidR="00755FCE" w:rsidRPr="00755FCE" w:rsidRDefault="00755FCE" w:rsidP="00755FCE">
      <w:pPr>
        <w:pStyle w:val="ListParagraph"/>
        <w:numPr>
          <w:ilvl w:val="0"/>
          <w:numId w:val="5"/>
        </w:numPr>
        <w:spacing w:line="276" w:lineRule="auto"/>
        <w:rPr>
          <w:rFonts w:eastAsia="Garamond"/>
          <w:sz w:val="22"/>
          <w:szCs w:val="22"/>
        </w:rPr>
      </w:pPr>
      <w:r w:rsidRPr="00755FCE">
        <w:rPr>
          <w:rFonts w:eastAsia="Garamond"/>
          <w:sz w:val="22"/>
          <w:szCs w:val="22"/>
        </w:rPr>
        <w:t>Working on power and performance analysis of program and read algorithm of Micron’s B16A (64 tier TLC) NAND Flash</w:t>
      </w:r>
    </w:p>
    <w:p w:rsidR="00755FCE" w:rsidRPr="00755FCE" w:rsidRDefault="00755FCE" w:rsidP="00755FCE">
      <w:pPr>
        <w:pStyle w:val="ListParagraph"/>
        <w:numPr>
          <w:ilvl w:val="0"/>
          <w:numId w:val="5"/>
        </w:numPr>
        <w:spacing w:line="276" w:lineRule="auto"/>
        <w:rPr>
          <w:rFonts w:eastAsia="Garamond"/>
          <w:sz w:val="22"/>
          <w:szCs w:val="22"/>
        </w:rPr>
      </w:pPr>
      <w:r w:rsidRPr="00755FCE">
        <w:rPr>
          <w:rFonts w:eastAsia="Garamond"/>
          <w:sz w:val="22"/>
          <w:szCs w:val="22"/>
        </w:rPr>
        <w:t>Optimizing the program and read algorithm by modulating the trims to find the best settings which enables to configure the device in the best performance, least power consumption and least energy per bit modes.</w:t>
      </w:r>
    </w:p>
    <w:p w:rsidR="00755FCE" w:rsidRPr="00755FCE" w:rsidRDefault="00755FCE" w:rsidP="00755FCE">
      <w:pPr>
        <w:pStyle w:val="ListParagraph"/>
        <w:numPr>
          <w:ilvl w:val="0"/>
          <w:numId w:val="5"/>
        </w:numPr>
        <w:spacing w:line="276" w:lineRule="auto"/>
        <w:rPr>
          <w:rFonts w:eastAsia="Garamond"/>
          <w:sz w:val="22"/>
          <w:szCs w:val="22"/>
        </w:rPr>
      </w:pPr>
      <w:r>
        <w:rPr>
          <w:rFonts w:eastAsia="Garamond"/>
          <w:sz w:val="22"/>
          <w:szCs w:val="22"/>
        </w:rPr>
        <w:t xml:space="preserve">Submitting </w:t>
      </w:r>
      <w:r w:rsidRPr="00755FCE">
        <w:rPr>
          <w:rFonts w:eastAsia="Garamond"/>
          <w:sz w:val="22"/>
          <w:szCs w:val="22"/>
        </w:rPr>
        <w:t xml:space="preserve">Verilog simulation jobs to analyze the waveforms for studying the circuital changes happening by triggering different trims and collecting data from the silicon to validate the behavior of the trims. </w:t>
      </w:r>
    </w:p>
    <w:p w:rsidR="00755FCE" w:rsidRPr="00755FCE" w:rsidRDefault="00755FCE" w:rsidP="00755FCE">
      <w:pPr>
        <w:pStyle w:val="ListParagraph"/>
        <w:numPr>
          <w:ilvl w:val="0"/>
          <w:numId w:val="5"/>
        </w:numPr>
        <w:spacing w:line="276" w:lineRule="auto"/>
        <w:rPr>
          <w:rFonts w:eastAsia="Garamond"/>
          <w:sz w:val="22"/>
          <w:szCs w:val="22"/>
        </w:rPr>
      </w:pPr>
      <w:r w:rsidRPr="00755FCE">
        <w:rPr>
          <w:rFonts w:eastAsia="Garamond"/>
          <w:sz w:val="22"/>
          <w:szCs w:val="22"/>
        </w:rPr>
        <w:t>Working with Design, Testing, Process and Manufacturing departments to recommend modifications and processes.</w:t>
      </w:r>
    </w:p>
    <w:p w:rsidR="00755FCE" w:rsidRPr="00755FCE" w:rsidRDefault="00755FCE" w:rsidP="00755FCE">
      <w:pPr>
        <w:pStyle w:val="ListParagraph"/>
        <w:numPr>
          <w:ilvl w:val="0"/>
          <w:numId w:val="5"/>
        </w:numPr>
        <w:spacing w:line="276" w:lineRule="auto"/>
        <w:rPr>
          <w:rFonts w:eastAsia="Garamond"/>
          <w:sz w:val="22"/>
          <w:szCs w:val="22"/>
        </w:rPr>
      </w:pPr>
      <w:r w:rsidRPr="00755FCE">
        <w:rPr>
          <w:rFonts w:eastAsia="Garamond"/>
          <w:sz w:val="22"/>
          <w:szCs w:val="22"/>
        </w:rPr>
        <w:t>Debug, design, simulation and implementation of circuit changes on production or near production products.</w:t>
      </w:r>
    </w:p>
    <w:p w:rsidR="00755FCE" w:rsidRPr="00755FCE" w:rsidRDefault="00755FCE" w:rsidP="00755FCE">
      <w:pPr>
        <w:pStyle w:val="ListParagraph"/>
        <w:numPr>
          <w:ilvl w:val="0"/>
          <w:numId w:val="5"/>
        </w:numPr>
        <w:spacing w:line="276" w:lineRule="auto"/>
        <w:rPr>
          <w:rFonts w:eastAsia="Garamond"/>
          <w:sz w:val="22"/>
          <w:szCs w:val="22"/>
        </w:rPr>
      </w:pPr>
      <w:r w:rsidRPr="00755FCE">
        <w:rPr>
          <w:rFonts w:eastAsia="Garamond"/>
          <w:sz w:val="22"/>
          <w:szCs w:val="22"/>
        </w:rPr>
        <w:t>Performing post - silicon validation of Micron’s 3D NAND flash using memory tester &amp; probe - station.</w:t>
      </w:r>
    </w:p>
    <w:p w:rsidR="00755FCE" w:rsidRPr="00755FCE" w:rsidRDefault="00755FCE" w:rsidP="00755FCE">
      <w:pPr>
        <w:pStyle w:val="ListParagraph"/>
        <w:numPr>
          <w:ilvl w:val="0"/>
          <w:numId w:val="5"/>
        </w:numPr>
        <w:spacing w:line="276" w:lineRule="auto"/>
        <w:rPr>
          <w:rFonts w:eastAsia="Garamond"/>
          <w:sz w:val="22"/>
          <w:szCs w:val="22"/>
        </w:rPr>
      </w:pPr>
      <w:r w:rsidRPr="00755FCE">
        <w:rPr>
          <w:rFonts w:eastAsia="Garamond"/>
          <w:sz w:val="22"/>
          <w:szCs w:val="22"/>
        </w:rPr>
        <w:t>Studying advanced memory concepts like Read Window Budget (RWB), Slow Selective Program Convergence (SSPC), NAND reliability mechanisms (such as program/ read/ inhibit disturb) and studying their implication on bit error r</w:t>
      </w:r>
      <w:bookmarkStart w:id="0" w:name="_GoBack"/>
      <w:bookmarkEnd w:id="0"/>
      <w:r w:rsidRPr="00755FCE">
        <w:rPr>
          <w:rFonts w:eastAsia="Garamond"/>
          <w:sz w:val="22"/>
          <w:szCs w:val="22"/>
        </w:rPr>
        <w:t xml:space="preserve">ate. </w:t>
      </w:r>
    </w:p>
    <w:p w:rsidR="00F450E7" w:rsidRPr="00181558" w:rsidRDefault="003E53E0" w:rsidP="004F7314">
      <w:pPr>
        <w:pStyle w:val="ListParagraph"/>
        <w:numPr>
          <w:ilvl w:val="0"/>
          <w:numId w:val="2"/>
        </w:numPr>
        <w:spacing w:line="276" w:lineRule="auto"/>
        <w:rPr>
          <w:rFonts w:eastAsia="Garamond"/>
          <w:sz w:val="22"/>
          <w:szCs w:val="22"/>
        </w:rPr>
      </w:pPr>
      <w:r w:rsidRPr="00181558">
        <w:rPr>
          <w:rFonts w:eastAsia="Garamond"/>
          <w:sz w:val="22"/>
          <w:szCs w:val="22"/>
        </w:rPr>
        <w:t>Developed the Layout of the standard cells in 45 nm PDK a</w:t>
      </w:r>
      <w:r w:rsidR="004F7314" w:rsidRPr="00181558">
        <w:rPr>
          <w:rFonts w:eastAsia="Garamond"/>
          <w:sz w:val="22"/>
          <w:szCs w:val="22"/>
        </w:rPr>
        <w:t>nd performed DRC and LVS checks as an intern at Analog Rails, Tempe</w:t>
      </w:r>
      <w:r w:rsidR="00501421">
        <w:rPr>
          <w:rFonts w:eastAsia="Garamond"/>
          <w:sz w:val="22"/>
          <w:szCs w:val="22"/>
        </w:rPr>
        <w:t>, AZ</w:t>
      </w:r>
    </w:p>
    <w:p w:rsidR="004F7314" w:rsidRPr="00181558" w:rsidRDefault="004F7314" w:rsidP="004F7314">
      <w:pPr>
        <w:pStyle w:val="ListParagraph"/>
        <w:numPr>
          <w:ilvl w:val="0"/>
          <w:numId w:val="2"/>
        </w:numPr>
        <w:spacing w:line="276" w:lineRule="auto"/>
        <w:rPr>
          <w:rFonts w:eastAsia="Garamond"/>
          <w:sz w:val="22"/>
          <w:szCs w:val="22"/>
        </w:rPr>
      </w:pPr>
      <w:r w:rsidRPr="00181558">
        <w:rPr>
          <w:rFonts w:eastAsia="Garamond"/>
          <w:sz w:val="22"/>
          <w:szCs w:val="22"/>
        </w:rPr>
        <w:t>Teaching &amp; helping students in performing lab assignments using Cadence in the course EEE 335: Analog &amp; Digital Circuit Design serving as a graduate teaching assistant at School of Electrical, Computer &amp; Energy Engineering, ASU, Tempe</w:t>
      </w:r>
    </w:p>
    <w:p w:rsidR="00501421" w:rsidRPr="00501421" w:rsidRDefault="00501421" w:rsidP="00501421">
      <w:pPr>
        <w:pStyle w:val="ListParagraph"/>
        <w:numPr>
          <w:ilvl w:val="0"/>
          <w:numId w:val="2"/>
        </w:numPr>
        <w:spacing w:line="276" w:lineRule="auto"/>
        <w:rPr>
          <w:rFonts w:eastAsia="Garamond"/>
          <w:sz w:val="22"/>
          <w:szCs w:val="22"/>
        </w:rPr>
      </w:pPr>
      <w:r w:rsidRPr="00501421">
        <w:rPr>
          <w:rFonts w:eastAsia="Garamond"/>
          <w:sz w:val="22"/>
          <w:szCs w:val="22"/>
        </w:rPr>
        <w:t xml:space="preserve">Project Experience of Designing </w:t>
      </w:r>
      <w:r w:rsidRPr="00501421">
        <w:rPr>
          <w:sz w:val="22"/>
          <w:szCs w:val="22"/>
        </w:rPr>
        <w:t>MIPS R3000 core with Data Haz</w:t>
      </w:r>
      <w:r>
        <w:rPr>
          <w:sz w:val="22"/>
          <w:szCs w:val="22"/>
        </w:rPr>
        <w:t xml:space="preserve">ard Detection, Data Forwarding, </w:t>
      </w:r>
      <w:r w:rsidRPr="00501421">
        <w:rPr>
          <w:sz w:val="22"/>
          <w:szCs w:val="22"/>
        </w:rPr>
        <w:t>Control</w:t>
      </w:r>
      <w:r w:rsidR="00BC2FCD">
        <w:rPr>
          <w:sz w:val="22"/>
          <w:szCs w:val="22"/>
        </w:rPr>
        <w:t xml:space="preserve"> Hazard Detection and</w:t>
      </w:r>
      <w:r>
        <w:rPr>
          <w:sz w:val="22"/>
          <w:szCs w:val="22"/>
        </w:rPr>
        <w:t xml:space="preserve"> </w:t>
      </w:r>
      <w:r w:rsidRPr="00501421">
        <w:rPr>
          <w:sz w:val="22"/>
          <w:szCs w:val="22"/>
        </w:rPr>
        <w:t>Branch Delay Slot in Sy</w:t>
      </w:r>
      <w:r>
        <w:rPr>
          <w:sz w:val="22"/>
          <w:szCs w:val="22"/>
        </w:rPr>
        <w:t>stem Verilog.</w:t>
      </w:r>
    </w:p>
    <w:p w:rsidR="00501421" w:rsidRPr="00501421" w:rsidRDefault="00501421" w:rsidP="00501421">
      <w:pPr>
        <w:pStyle w:val="ListParagraph"/>
        <w:numPr>
          <w:ilvl w:val="0"/>
          <w:numId w:val="2"/>
        </w:numPr>
        <w:spacing w:line="276" w:lineRule="auto"/>
        <w:rPr>
          <w:rFonts w:eastAsia="Garamond"/>
          <w:sz w:val="22"/>
          <w:szCs w:val="22"/>
        </w:rPr>
      </w:pPr>
      <w:r>
        <w:rPr>
          <w:sz w:val="22"/>
          <w:szCs w:val="22"/>
        </w:rPr>
        <w:t>Implemented Parameterized Sequential Multiplier &amp; Divider using Genesis2 (System Verilog and Perl).</w:t>
      </w:r>
    </w:p>
    <w:p w:rsidR="004F7314" w:rsidRPr="00181558" w:rsidRDefault="004F7314" w:rsidP="004F7314">
      <w:pPr>
        <w:pStyle w:val="ListParagraph"/>
        <w:numPr>
          <w:ilvl w:val="0"/>
          <w:numId w:val="2"/>
        </w:numPr>
        <w:spacing w:line="276" w:lineRule="auto"/>
        <w:rPr>
          <w:rFonts w:eastAsia="Garamond"/>
          <w:sz w:val="22"/>
          <w:szCs w:val="22"/>
        </w:rPr>
      </w:pPr>
      <w:r w:rsidRPr="00181558">
        <w:rPr>
          <w:rFonts w:eastAsia="Garamond"/>
          <w:sz w:val="22"/>
          <w:szCs w:val="22"/>
        </w:rPr>
        <w:t xml:space="preserve">Advanced knowledge of Semiconductor memory design including SRAM, DRAM, Flash memories </w:t>
      </w:r>
      <w:r w:rsidR="00181558">
        <w:rPr>
          <w:rFonts w:eastAsia="Garamond"/>
          <w:sz w:val="22"/>
          <w:szCs w:val="22"/>
        </w:rPr>
        <w:t>and emerging memories like RRAM and STT-RAM.</w:t>
      </w:r>
    </w:p>
    <w:p w:rsidR="00181558" w:rsidRDefault="00181558" w:rsidP="00181558">
      <w:pPr>
        <w:pStyle w:val="ListParagraph"/>
        <w:numPr>
          <w:ilvl w:val="0"/>
          <w:numId w:val="2"/>
        </w:numPr>
        <w:spacing w:line="276" w:lineRule="auto"/>
        <w:rPr>
          <w:rFonts w:eastAsia="Garamond"/>
          <w:sz w:val="22"/>
          <w:szCs w:val="22"/>
        </w:rPr>
      </w:pPr>
      <w:r w:rsidRPr="00181558">
        <w:rPr>
          <w:rFonts w:eastAsia="Garamond"/>
          <w:sz w:val="22"/>
          <w:szCs w:val="22"/>
        </w:rPr>
        <w:t>Project Experience of RTL to GDS II Design of Lightweight Encryption (“Simon”) Engine</w:t>
      </w:r>
      <w:r>
        <w:rPr>
          <w:rFonts w:eastAsia="Garamond"/>
          <w:sz w:val="22"/>
          <w:szCs w:val="22"/>
        </w:rPr>
        <w:t>.</w:t>
      </w:r>
    </w:p>
    <w:p w:rsidR="004F7314" w:rsidRPr="00181558" w:rsidRDefault="004F7314" w:rsidP="004F7314">
      <w:pPr>
        <w:pStyle w:val="ListParagraph"/>
        <w:numPr>
          <w:ilvl w:val="0"/>
          <w:numId w:val="2"/>
        </w:numPr>
        <w:spacing w:line="276" w:lineRule="auto"/>
        <w:rPr>
          <w:rFonts w:eastAsia="Garamond"/>
          <w:sz w:val="22"/>
          <w:szCs w:val="22"/>
        </w:rPr>
      </w:pPr>
      <w:r w:rsidRPr="00181558">
        <w:rPr>
          <w:rFonts w:eastAsia="Garamond"/>
          <w:sz w:val="22"/>
          <w:szCs w:val="22"/>
        </w:rPr>
        <w:t>Project Experience of 16KB 8T SRAM Register File Design</w:t>
      </w:r>
      <w:r w:rsidR="00181558">
        <w:rPr>
          <w:rFonts w:eastAsia="Garamond"/>
          <w:sz w:val="22"/>
          <w:szCs w:val="22"/>
        </w:rPr>
        <w:t xml:space="preserve">, </w:t>
      </w:r>
      <w:r w:rsidR="00181558" w:rsidRPr="00181558">
        <w:rPr>
          <w:rFonts w:eastAsia="Garamond"/>
          <w:sz w:val="22"/>
          <w:szCs w:val="22"/>
        </w:rPr>
        <w:t>Low Level D – Latch</w:t>
      </w:r>
      <w:r w:rsidRPr="00181558">
        <w:rPr>
          <w:rFonts w:eastAsia="Garamond"/>
          <w:sz w:val="22"/>
          <w:szCs w:val="22"/>
        </w:rPr>
        <w:t xml:space="preserve"> using 7 nm (</w:t>
      </w:r>
      <w:proofErr w:type="spellStart"/>
      <w:r w:rsidRPr="00181558">
        <w:rPr>
          <w:rFonts w:eastAsia="Garamond"/>
          <w:sz w:val="22"/>
          <w:szCs w:val="22"/>
        </w:rPr>
        <w:t>FinFET</w:t>
      </w:r>
      <w:proofErr w:type="spellEnd"/>
      <w:r w:rsidRPr="00181558">
        <w:rPr>
          <w:rFonts w:eastAsia="Garamond"/>
          <w:sz w:val="22"/>
          <w:szCs w:val="22"/>
        </w:rPr>
        <w:t>) Educational PDK</w:t>
      </w:r>
    </w:p>
    <w:p w:rsidR="009A3FE4" w:rsidRDefault="00BC2FCD" w:rsidP="00964CD9">
      <w:pPr>
        <w:pStyle w:val="ListParagraph"/>
        <w:numPr>
          <w:ilvl w:val="0"/>
          <w:numId w:val="2"/>
        </w:numPr>
        <w:spacing w:line="276" w:lineRule="auto"/>
        <w:rPr>
          <w:rFonts w:eastAsia="Garamond"/>
          <w:sz w:val="22"/>
          <w:szCs w:val="22"/>
        </w:rPr>
      </w:pPr>
      <w:r>
        <w:rPr>
          <w:rFonts w:eastAsia="Garamond"/>
          <w:noProof/>
          <w:sz w:val="22"/>
          <w:szCs w:val="22"/>
        </w:rPr>
        <mc:AlternateContent>
          <mc:Choice Requires="wpi">
            <w:drawing>
              <wp:anchor distT="0" distB="0" distL="114300" distR="114300" simplePos="0" relativeHeight="251659264" behindDoc="0" locked="0" layoutInCell="1" allowOverlap="1" wp14:anchorId="2C490140" wp14:editId="07C1B13F">
                <wp:simplePos x="0" y="0"/>
                <wp:positionH relativeFrom="column">
                  <wp:posOffset>-1790805</wp:posOffset>
                </wp:positionH>
                <wp:positionV relativeFrom="paragraph">
                  <wp:posOffset>203865</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1.95pt;margin-top:15.1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">
                <v:imagedata r:id="rId9" o:title=""/>
              </v:shape>
            </w:pict>
          </mc:Fallback>
        </mc:AlternateContent>
      </w:r>
      <w:r w:rsidR="004F7314" w:rsidRPr="00181558">
        <w:rPr>
          <w:rFonts w:eastAsia="Garamond"/>
          <w:sz w:val="22"/>
          <w:szCs w:val="22"/>
        </w:rPr>
        <w:t xml:space="preserve">Project Experience of  Designing &amp; Simulating </w:t>
      </w:r>
      <w:r w:rsidR="00181558">
        <w:rPr>
          <w:rFonts w:eastAsia="Garamond"/>
          <w:sz w:val="22"/>
          <w:szCs w:val="22"/>
        </w:rPr>
        <w:t>Standard Cell Libraries (</w:t>
      </w:r>
      <w:r w:rsidR="00181558" w:rsidRPr="00055DAB">
        <w:rPr>
          <w:sz w:val="24"/>
          <w:szCs w:val="24"/>
        </w:rPr>
        <w:t>NANDX2, NORX3</w:t>
      </w:r>
      <w:r w:rsidR="00055DAB">
        <w:rPr>
          <w:sz w:val="24"/>
          <w:szCs w:val="24"/>
        </w:rPr>
        <w:t xml:space="preserve"> </w:t>
      </w:r>
      <w:r w:rsidR="00181558" w:rsidRPr="00055DAB">
        <w:rPr>
          <w:sz w:val="24"/>
          <w:szCs w:val="24"/>
        </w:rPr>
        <w:t>and INVX3</w:t>
      </w:r>
      <w:r w:rsidR="00181558">
        <w:rPr>
          <w:rFonts w:eastAsia="Garamond"/>
          <w:sz w:val="22"/>
          <w:szCs w:val="22"/>
        </w:rPr>
        <w:t xml:space="preserve">) and </w:t>
      </w:r>
      <w:r w:rsidR="004F7314" w:rsidRPr="00181558">
        <w:rPr>
          <w:rFonts w:eastAsia="Garamond"/>
          <w:sz w:val="22"/>
          <w:szCs w:val="22"/>
        </w:rPr>
        <w:t>8-bit full custom modulo adder in 32 nm PDK</w:t>
      </w:r>
      <w:r w:rsidR="00964CD9">
        <w:rPr>
          <w:rFonts w:eastAsia="Garamond"/>
          <w:sz w:val="22"/>
          <w:szCs w:val="22"/>
        </w:rPr>
        <w:t xml:space="preserve"> </w:t>
      </w:r>
    </w:p>
    <w:p w:rsidR="00964CD9" w:rsidRPr="00964CD9" w:rsidRDefault="00964CD9" w:rsidP="00964CD9">
      <w:pPr>
        <w:pStyle w:val="ListParagraph"/>
        <w:spacing w:line="276" w:lineRule="auto"/>
        <w:ind w:left="820"/>
        <w:rPr>
          <w:rFonts w:eastAsia="Garamond"/>
          <w:sz w:val="22"/>
          <w:szCs w:val="22"/>
        </w:rPr>
      </w:pPr>
    </w:p>
    <w:p w:rsidR="006840E2" w:rsidRPr="00181558" w:rsidRDefault="005A132F" w:rsidP="00072101">
      <w:pPr>
        <w:ind w:right="244"/>
        <w:rPr>
          <w:sz w:val="22"/>
          <w:szCs w:val="22"/>
        </w:rPr>
      </w:pPr>
      <w:r w:rsidRPr="00181558">
        <w:rPr>
          <w:spacing w:val="-4"/>
          <w:sz w:val="22"/>
          <w:szCs w:val="22"/>
        </w:rPr>
        <w:t>I thrive on new challenges and my innovative approach along with my desire to learn will prove to be an asset to my employer. I look forward to an interview to discuss with you how I can best serve your organization meet its goals.</w:t>
      </w:r>
    </w:p>
    <w:p w:rsidR="006840E2" w:rsidRPr="00181558" w:rsidRDefault="006840E2">
      <w:pPr>
        <w:spacing w:before="5" w:line="100" w:lineRule="exact"/>
        <w:rPr>
          <w:sz w:val="22"/>
          <w:szCs w:val="22"/>
        </w:rPr>
      </w:pPr>
    </w:p>
    <w:p w:rsidR="006840E2" w:rsidRPr="00181558" w:rsidRDefault="006840E2">
      <w:pPr>
        <w:spacing w:line="200" w:lineRule="exact"/>
        <w:rPr>
          <w:sz w:val="22"/>
          <w:szCs w:val="22"/>
        </w:rPr>
      </w:pPr>
    </w:p>
    <w:p w:rsidR="005A132F" w:rsidRPr="00181558" w:rsidRDefault="00F450E7" w:rsidP="00072101">
      <w:pPr>
        <w:rPr>
          <w:sz w:val="22"/>
          <w:szCs w:val="22"/>
        </w:rPr>
      </w:pPr>
      <w:r w:rsidRPr="00181558">
        <w:rPr>
          <w:spacing w:val="-1"/>
          <w:sz w:val="22"/>
          <w:szCs w:val="22"/>
        </w:rPr>
        <w:t>Y</w:t>
      </w:r>
      <w:r w:rsidRPr="00181558">
        <w:rPr>
          <w:sz w:val="22"/>
          <w:szCs w:val="22"/>
        </w:rPr>
        <w:t>ou</w:t>
      </w:r>
      <w:r w:rsidRPr="00181558">
        <w:rPr>
          <w:spacing w:val="1"/>
          <w:sz w:val="22"/>
          <w:szCs w:val="22"/>
        </w:rPr>
        <w:t>r</w:t>
      </w:r>
      <w:r w:rsidRPr="00181558">
        <w:rPr>
          <w:sz w:val="22"/>
          <w:szCs w:val="22"/>
        </w:rPr>
        <w:t>s</w:t>
      </w:r>
      <w:r w:rsidRPr="00181558">
        <w:rPr>
          <w:spacing w:val="1"/>
          <w:sz w:val="22"/>
          <w:szCs w:val="22"/>
        </w:rPr>
        <w:t xml:space="preserve"> </w:t>
      </w:r>
      <w:r w:rsidRPr="00181558">
        <w:rPr>
          <w:sz w:val="22"/>
          <w:szCs w:val="22"/>
        </w:rPr>
        <w:t>S</w:t>
      </w:r>
      <w:r w:rsidRPr="00181558">
        <w:rPr>
          <w:spacing w:val="-4"/>
          <w:sz w:val="22"/>
          <w:szCs w:val="22"/>
        </w:rPr>
        <w:t>i</w:t>
      </w:r>
      <w:r w:rsidRPr="00181558">
        <w:rPr>
          <w:sz w:val="22"/>
          <w:szCs w:val="22"/>
        </w:rPr>
        <w:t>n</w:t>
      </w:r>
      <w:r w:rsidRPr="00181558">
        <w:rPr>
          <w:spacing w:val="-2"/>
          <w:sz w:val="22"/>
          <w:szCs w:val="22"/>
        </w:rPr>
        <w:t>ce</w:t>
      </w:r>
      <w:r w:rsidRPr="00181558">
        <w:rPr>
          <w:spacing w:val="-4"/>
          <w:sz w:val="22"/>
          <w:szCs w:val="22"/>
        </w:rPr>
        <w:t>r</w:t>
      </w:r>
      <w:r w:rsidRPr="00181558">
        <w:rPr>
          <w:spacing w:val="-2"/>
          <w:sz w:val="22"/>
          <w:szCs w:val="22"/>
        </w:rPr>
        <w:t>e</w:t>
      </w:r>
      <w:r w:rsidRPr="00181558">
        <w:rPr>
          <w:spacing w:val="1"/>
          <w:sz w:val="22"/>
          <w:szCs w:val="22"/>
        </w:rPr>
        <w:t>l</w:t>
      </w:r>
      <w:r w:rsidRPr="00181558">
        <w:rPr>
          <w:sz w:val="22"/>
          <w:szCs w:val="22"/>
        </w:rPr>
        <w:t>y</w:t>
      </w:r>
    </w:p>
    <w:p w:rsidR="006840E2" w:rsidRPr="00181558" w:rsidRDefault="00F450E7" w:rsidP="00072101">
      <w:pPr>
        <w:spacing w:before="52"/>
        <w:rPr>
          <w:sz w:val="22"/>
          <w:szCs w:val="22"/>
        </w:rPr>
      </w:pPr>
      <w:r w:rsidRPr="00181558">
        <w:rPr>
          <w:spacing w:val="-4"/>
          <w:sz w:val="22"/>
          <w:szCs w:val="22"/>
        </w:rPr>
        <w:t>I</w:t>
      </w:r>
      <w:r w:rsidRPr="00181558">
        <w:rPr>
          <w:sz w:val="22"/>
          <w:szCs w:val="22"/>
        </w:rPr>
        <w:t>b</w:t>
      </w:r>
      <w:r w:rsidRPr="00181558">
        <w:rPr>
          <w:spacing w:val="1"/>
          <w:sz w:val="22"/>
          <w:szCs w:val="22"/>
        </w:rPr>
        <w:t>r</w:t>
      </w:r>
      <w:r w:rsidRPr="00181558">
        <w:rPr>
          <w:sz w:val="22"/>
          <w:szCs w:val="22"/>
        </w:rPr>
        <w:t>ah</w:t>
      </w:r>
      <w:r w:rsidRPr="00181558">
        <w:rPr>
          <w:spacing w:val="1"/>
          <w:sz w:val="22"/>
          <w:szCs w:val="22"/>
        </w:rPr>
        <w:t>i</w:t>
      </w:r>
      <w:r w:rsidRPr="00181558">
        <w:rPr>
          <w:sz w:val="22"/>
          <w:szCs w:val="22"/>
        </w:rPr>
        <w:t>m</w:t>
      </w:r>
      <w:r w:rsidRPr="00181558">
        <w:rPr>
          <w:spacing w:val="-8"/>
          <w:sz w:val="22"/>
          <w:szCs w:val="22"/>
        </w:rPr>
        <w:t xml:space="preserve"> </w:t>
      </w:r>
      <w:proofErr w:type="spellStart"/>
      <w:r w:rsidRPr="00181558">
        <w:rPr>
          <w:spacing w:val="-1"/>
          <w:sz w:val="22"/>
          <w:szCs w:val="22"/>
        </w:rPr>
        <w:t>R</w:t>
      </w:r>
      <w:r w:rsidRPr="00181558">
        <w:rPr>
          <w:spacing w:val="-2"/>
          <w:sz w:val="22"/>
          <w:szCs w:val="22"/>
        </w:rPr>
        <w:t>up</w:t>
      </w:r>
      <w:r w:rsidRPr="00181558">
        <w:rPr>
          <w:sz w:val="22"/>
          <w:szCs w:val="22"/>
        </w:rPr>
        <w:t>a</w:t>
      </w:r>
      <w:r w:rsidRPr="00181558">
        <w:rPr>
          <w:spacing w:val="-1"/>
          <w:sz w:val="22"/>
          <w:szCs w:val="22"/>
        </w:rPr>
        <w:t>w</w:t>
      </w:r>
      <w:r w:rsidRPr="00181558">
        <w:rPr>
          <w:sz w:val="22"/>
          <w:szCs w:val="22"/>
        </w:rPr>
        <w:t>a</w:t>
      </w:r>
      <w:r w:rsidRPr="00181558">
        <w:rPr>
          <w:spacing w:val="1"/>
          <w:sz w:val="22"/>
          <w:szCs w:val="22"/>
        </w:rPr>
        <w:t>l</w:t>
      </w:r>
      <w:r w:rsidRPr="00181558">
        <w:rPr>
          <w:sz w:val="22"/>
          <w:szCs w:val="22"/>
        </w:rPr>
        <w:t>a</w:t>
      </w:r>
      <w:proofErr w:type="spellEnd"/>
    </w:p>
    <w:sectPr w:rsidR="006840E2" w:rsidRPr="00181558" w:rsidSect="004B21F7">
      <w:type w:val="continuous"/>
      <w:pgSz w:w="11920" w:h="16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5620"/>
    <w:multiLevelType w:val="hybridMultilevel"/>
    <w:tmpl w:val="A7D4E5E0"/>
    <w:lvl w:ilvl="0" w:tplc="04090003">
      <w:start w:val="1"/>
      <w:numFmt w:val="bullet"/>
      <w:lvlText w:val="o"/>
      <w:lvlJc w:val="left"/>
      <w:pPr>
        <w:ind w:left="820" w:hanging="360"/>
      </w:pPr>
      <w:rPr>
        <w:rFonts w:ascii="Courier New" w:hAnsi="Courier New" w:cs="Courier New" w:hint="default"/>
      </w:rPr>
    </w:lvl>
    <w:lvl w:ilvl="1" w:tplc="40090003">
      <w:start w:val="1"/>
      <w:numFmt w:val="bullet"/>
      <w:lvlText w:val="o"/>
      <w:lvlJc w:val="left"/>
      <w:pPr>
        <w:ind w:left="1540" w:hanging="360"/>
      </w:pPr>
      <w:rPr>
        <w:rFonts w:ascii="Courier New" w:hAnsi="Courier New" w:cs="Courier New" w:hint="default"/>
      </w:rPr>
    </w:lvl>
    <w:lvl w:ilvl="2" w:tplc="40090005">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nsid w:val="09291C8E"/>
    <w:multiLevelType w:val="hybridMultilevel"/>
    <w:tmpl w:val="B7608A2A"/>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nsid w:val="3BFE402C"/>
    <w:multiLevelType w:val="hybridMultilevel"/>
    <w:tmpl w:val="448ACD7A"/>
    <w:lvl w:ilvl="0" w:tplc="04090003">
      <w:start w:val="1"/>
      <w:numFmt w:val="bullet"/>
      <w:lvlText w:val="o"/>
      <w:lvlJc w:val="left"/>
      <w:pPr>
        <w:ind w:left="820" w:hanging="360"/>
      </w:pPr>
      <w:rPr>
        <w:rFonts w:ascii="Courier New" w:hAnsi="Courier New" w:cs="Courier New" w:hint="default"/>
      </w:rPr>
    </w:lvl>
    <w:lvl w:ilvl="1" w:tplc="40090003">
      <w:start w:val="1"/>
      <w:numFmt w:val="bullet"/>
      <w:lvlText w:val="o"/>
      <w:lvlJc w:val="left"/>
      <w:pPr>
        <w:ind w:left="1540" w:hanging="360"/>
      </w:pPr>
      <w:rPr>
        <w:rFonts w:ascii="Courier New" w:hAnsi="Courier New" w:cs="Courier New" w:hint="default"/>
      </w:rPr>
    </w:lvl>
    <w:lvl w:ilvl="2" w:tplc="40090005">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nsid w:val="68E973A9"/>
    <w:multiLevelType w:val="hybridMultilevel"/>
    <w:tmpl w:val="D95E7BB4"/>
    <w:lvl w:ilvl="0" w:tplc="40090003">
      <w:start w:val="1"/>
      <w:numFmt w:val="bullet"/>
      <w:lvlText w:val="o"/>
      <w:lvlJc w:val="left"/>
      <w:pPr>
        <w:ind w:left="820" w:hanging="360"/>
      </w:pPr>
      <w:rPr>
        <w:rFonts w:ascii="Courier New" w:hAnsi="Courier New" w:cs="Courier New" w:hint="default"/>
      </w:rPr>
    </w:lvl>
    <w:lvl w:ilvl="1" w:tplc="40090003">
      <w:start w:val="1"/>
      <w:numFmt w:val="bullet"/>
      <w:lvlText w:val="o"/>
      <w:lvlJc w:val="left"/>
      <w:pPr>
        <w:ind w:left="1540" w:hanging="360"/>
      </w:pPr>
      <w:rPr>
        <w:rFonts w:ascii="Courier New" w:hAnsi="Courier New" w:cs="Courier New" w:hint="default"/>
      </w:rPr>
    </w:lvl>
    <w:lvl w:ilvl="2" w:tplc="40090005">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nsid w:val="7F4A164F"/>
    <w:multiLevelType w:val="multilevel"/>
    <w:tmpl w:val="2C424F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
  <w:rsids>
    <w:rsidRoot w:val="006840E2"/>
    <w:rsid w:val="00055DAB"/>
    <w:rsid w:val="00072101"/>
    <w:rsid w:val="0013264E"/>
    <w:rsid w:val="00181558"/>
    <w:rsid w:val="00255BA5"/>
    <w:rsid w:val="003C6B46"/>
    <w:rsid w:val="003E53E0"/>
    <w:rsid w:val="00450F98"/>
    <w:rsid w:val="004724AE"/>
    <w:rsid w:val="004B21F7"/>
    <w:rsid w:val="004B670E"/>
    <w:rsid w:val="004F7314"/>
    <w:rsid w:val="00501421"/>
    <w:rsid w:val="005A132F"/>
    <w:rsid w:val="006840E2"/>
    <w:rsid w:val="00755FCE"/>
    <w:rsid w:val="00927094"/>
    <w:rsid w:val="00955B0B"/>
    <w:rsid w:val="00964CD9"/>
    <w:rsid w:val="009A3FE4"/>
    <w:rsid w:val="00A13807"/>
    <w:rsid w:val="00A7213D"/>
    <w:rsid w:val="00BC2FCD"/>
    <w:rsid w:val="00C716EA"/>
    <w:rsid w:val="00DC2A89"/>
    <w:rsid w:val="00E64B1F"/>
    <w:rsid w:val="00E72945"/>
    <w:rsid w:val="00EC1B1B"/>
    <w:rsid w:val="00F450E7"/>
    <w:rsid w:val="00F81FAF"/>
    <w:rsid w:val="00FB7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450E7"/>
    <w:pPr>
      <w:ind w:left="720"/>
      <w:contextualSpacing/>
    </w:pPr>
  </w:style>
  <w:style w:type="paragraph" w:styleId="BalloonText">
    <w:name w:val="Balloon Text"/>
    <w:basedOn w:val="Normal"/>
    <w:link w:val="BalloonTextChar"/>
    <w:uiPriority w:val="99"/>
    <w:semiHidden/>
    <w:unhideWhenUsed/>
    <w:rsid w:val="0013264E"/>
    <w:rPr>
      <w:rFonts w:ascii="Tahoma" w:hAnsi="Tahoma" w:cs="Tahoma"/>
      <w:sz w:val="16"/>
      <w:szCs w:val="16"/>
    </w:rPr>
  </w:style>
  <w:style w:type="character" w:customStyle="1" w:styleId="BalloonTextChar">
    <w:name w:val="Balloon Text Char"/>
    <w:basedOn w:val="DefaultParagraphFont"/>
    <w:link w:val="BalloonText"/>
    <w:uiPriority w:val="99"/>
    <w:semiHidden/>
    <w:rsid w:val="001326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450E7"/>
    <w:pPr>
      <w:ind w:left="720"/>
      <w:contextualSpacing/>
    </w:pPr>
  </w:style>
  <w:style w:type="paragraph" w:styleId="BalloonText">
    <w:name w:val="Balloon Text"/>
    <w:basedOn w:val="Normal"/>
    <w:link w:val="BalloonTextChar"/>
    <w:uiPriority w:val="99"/>
    <w:semiHidden/>
    <w:unhideWhenUsed/>
    <w:rsid w:val="0013264E"/>
    <w:rPr>
      <w:rFonts w:ascii="Tahoma" w:hAnsi="Tahoma" w:cs="Tahoma"/>
      <w:sz w:val="16"/>
      <w:szCs w:val="16"/>
    </w:rPr>
  </w:style>
  <w:style w:type="character" w:customStyle="1" w:styleId="BalloonTextChar">
    <w:name w:val="Balloon Text Char"/>
    <w:basedOn w:val="DefaultParagraphFont"/>
    <w:link w:val="BalloonText"/>
    <w:uiPriority w:val="99"/>
    <w:semiHidden/>
    <w:rsid w:val="001326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0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hyperlink" Target="mailto:irupawal@as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28.34025" units="1/cm"/>
          <inkml:channelProperty channel="Y" name="resolution" value="28.33948" units="1/cm"/>
        </inkml:channelProperties>
      </inkml:inkSource>
      <inkml:timestamp xml:id="ts0" timeString="2017-10-08T20:20:55.006"/>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BECA3-3A6C-415D-A6CC-442BB6D3F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Admin</cp:lastModifiedBy>
  <cp:revision>42</cp:revision>
  <cp:lastPrinted>2017-12-17T21:09:00Z</cp:lastPrinted>
  <dcterms:created xsi:type="dcterms:W3CDTF">2016-05-24T04:41:00Z</dcterms:created>
  <dcterms:modified xsi:type="dcterms:W3CDTF">2017-12-17T21:09:00Z</dcterms:modified>
</cp:coreProperties>
</file>